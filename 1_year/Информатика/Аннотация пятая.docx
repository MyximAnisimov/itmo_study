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55ED" w14:textId="77777777" w:rsidR="006C0B37" w:rsidRPr="00616AC6" w:rsidRDefault="006C0B37" w:rsidP="006C0B37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03904862" w14:textId="77777777" w:rsidR="006C0B37" w:rsidRDefault="006C0B37" w:rsidP="006C0B37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51357E90" w14:textId="038C9884" w:rsidR="006C0B37" w:rsidRPr="00616AC6" w:rsidRDefault="006C0B37" w:rsidP="006C0B37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lang w:val="ru-RU"/>
        </w:rPr>
        <w:t>8.11.2022</w:t>
      </w:r>
      <w:r>
        <w:rPr>
          <w:lang w:val="ru-RU"/>
        </w:rPr>
        <w:tab/>
        <w:t xml:space="preserve">Номер прошедшей лекции: </w:t>
      </w:r>
      <w:r>
        <w:rPr>
          <w:lang w:val="ru-RU"/>
        </w:rPr>
        <w:t>№5</w:t>
      </w:r>
      <w:r>
        <w:rPr>
          <w:lang w:val="ru-RU"/>
        </w:rPr>
        <w:tab/>
        <w:t xml:space="preserve">Дата сдачи: </w:t>
      </w:r>
      <w:r>
        <w:rPr>
          <w:lang w:val="ru-RU"/>
        </w:rPr>
        <w:t>22.01.2023</w:t>
      </w:r>
    </w:p>
    <w:p w14:paraId="0C45458A" w14:textId="77777777" w:rsidR="006C0B37" w:rsidRDefault="006C0B37" w:rsidP="006C0B37">
      <w:pPr>
        <w:pStyle w:val="Standard"/>
        <w:jc w:val="center"/>
        <w:rPr>
          <w:lang w:val="ru-RU"/>
        </w:rPr>
      </w:pPr>
    </w:p>
    <w:p w14:paraId="58896FD6" w14:textId="48DE9D89" w:rsidR="006C0B37" w:rsidRPr="00616AC6" w:rsidRDefault="006C0B37" w:rsidP="006C0B37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Анисимов Максим Дмитриевич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6C0B37">
        <w:rPr>
          <w:i/>
          <w:u w:val="single"/>
          <w:lang w:val="ru-RU"/>
        </w:rPr>
        <w:t>3133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2B944121" w14:textId="77777777" w:rsidR="006C0B37" w:rsidRPr="00616AC6" w:rsidRDefault="006C0B37" w:rsidP="006C0B37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1936767" w14:textId="77777777" w:rsidR="006C0B37" w:rsidRDefault="006C0B37" w:rsidP="006C0B37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6C0B37" w:rsidRPr="006C0B37" w14:paraId="5008D3C2" w14:textId="77777777" w:rsidTr="001D7F5F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F2C125" w14:textId="77777777" w:rsidR="006C0B37" w:rsidRPr="006C0B37" w:rsidRDefault="006C0B37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01E8837C" w14:textId="4E66EAB1" w:rsidR="006C0B37" w:rsidRPr="006C0B37" w:rsidRDefault="006C0B37" w:rsidP="001D7F5F">
            <w:pPr>
              <w:pStyle w:val="TableContents"/>
              <w:rPr>
                <w:lang w:val="ru-RU"/>
              </w:rPr>
            </w:pPr>
            <w:r w:rsidRPr="006C0B37">
              <w:rPr>
                <w:lang w:val="ru-RU"/>
              </w:rPr>
              <w:t>Как я пишу на LaTeX в Emacs быстрее, чем от руки</w:t>
            </w:r>
          </w:p>
        </w:tc>
      </w:tr>
      <w:tr w:rsidR="006C0B37" w14:paraId="6C80A553" w14:textId="77777777" w:rsidTr="001D7F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B09DA8" w14:textId="77777777" w:rsidR="006C0B37" w:rsidRDefault="006C0B37" w:rsidP="001D7F5F">
            <w:pPr>
              <w:pStyle w:val="a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7B9D2140" w14:textId="081CDBC8" w:rsidR="006C0B37" w:rsidRPr="00616AC6" w:rsidRDefault="006C0B37" w:rsidP="001D7F5F">
            <w:pPr>
              <w:pStyle w:val="TableContents"/>
              <w:jc w:val="both"/>
              <w:rPr>
                <w:lang w:val="ru-RU"/>
              </w:rPr>
            </w:pPr>
            <w:r w:rsidRPr="006C0B37">
              <w:rPr>
                <w:i/>
                <w:lang w:val="ru-RU"/>
              </w:rPr>
              <w:t>Picard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1191C1" w14:textId="77777777" w:rsidR="006C0B37" w:rsidRPr="00616AC6" w:rsidRDefault="006C0B37" w:rsidP="001D7F5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7B117C8A" w14:textId="77777777" w:rsidR="006C0B37" w:rsidRPr="00616AC6" w:rsidRDefault="006C0B37" w:rsidP="001D7F5F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2019 года)</w:t>
            </w:r>
          </w:p>
          <w:p w14:paraId="68E3BBC2" w14:textId="7DA23353" w:rsidR="006C0B37" w:rsidRDefault="006C0B37" w:rsidP="001D7F5F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t>7</w:t>
            </w:r>
            <w:r>
              <w:rPr>
                <w:lang w:val="ru-RU"/>
              </w:rPr>
              <w:t>"</w:t>
            </w:r>
            <w:r>
              <w:t xml:space="preserve"> </w:t>
            </w:r>
            <w:r>
              <w:rPr>
                <w:lang w:val="uk-UA"/>
              </w:rPr>
              <w:t xml:space="preserve">декабря </w:t>
            </w:r>
            <w:r>
              <w:rPr>
                <w:lang w:val="ru-RU"/>
              </w:rPr>
              <w:t>20</w:t>
            </w:r>
            <w:r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A6E49C" w14:textId="77777777" w:rsidR="006C0B37" w:rsidRDefault="006C0B37" w:rsidP="001D7F5F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349CF410" w14:textId="77777777" w:rsidR="006C0B37" w:rsidRDefault="006C0B37" w:rsidP="001D7F5F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044BD6EB" w14:textId="545398FD" w:rsidR="006C0B37" w:rsidRDefault="006C0B37" w:rsidP="001D7F5F">
            <w:pPr>
              <w:pStyle w:val="TableContents"/>
              <w:jc w:val="center"/>
            </w:pPr>
            <w:r>
              <w:rPr>
                <w:lang w:val="ru-RU"/>
              </w:rPr>
              <w:t>3793</w:t>
            </w:r>
          </w:p>
        </w:tc>
      </w:tr>
      <w:tr w:rsidR="006C0B37" w14:paraId="3475362E" w14:textId="77777777" w:rsidTr="001D7F5F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534496" w14:textId="77777777" w:rsidR="006C0B37" w:rsidRPr="00616AC6" w:rsidRDefault="006C0B37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7B7AE377" w14:textId="2AFB0400" w:rsidR="006C0B37" w:rsidRPr="00616AC6" w:rsidRDefault="006C0B37" w:rsidP="001D7F5F">
            <w:pPr>
              <w:pStyle w:val="TableContents"/>
              <w:rPr>
                <w:lang w:val="ru-RU"/>
              </w:rPr>
            </w:pPr>
            <w:r w:rsidRPr="006C0B37">
              <w:rPr>
                <w:bCs/>
                <w:i/>
                <w:lang w:val="ru-RU"/>
              </w:rPr>
              <w:t>https://habr.com/ru/company/skillfactory/blog/593999/</w:t>
            </w:r>
            <w:r w:rsidRPr="00AF60B4">
              <w:rPr>
                <w:bCs/>
                <w:i/>
                <w:highlight w:val="lightGray"/>
                <w:lang w:val="ru-RU"/>
              </w:rPr>
              <w:t xml:space="preserve"> </w:t>
            </w:r>
          </w:p>
        </w:tc>
      </w:tr>
      <w:tr w:rsidR="006C0B37" w14:paraId="29372222" w14:textId="77777777" w:rsidTr="001D7F5F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AC568F" w14:textId="77777777" w:rsidR="006C0B37" w:rsidRPr="006C0B37" w:rsidRDefault="006C0B37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181693D" w14:textId="159ECA81" w:rsidR="006C0B37" w:rsidRPr="006C0B37" w:rsidRDefault="006C0B37" w:rsidP="001D7F5F">
            <w:pPr>
              <w:pStyle w:val="TableContents"/>
              <w:rPr>
                <w:lang w:val="ru-RU"/>
              </w:rPr>
            </w:pPr>
            <w:r w:rsidRPr="006C0B37">
              <w:rPr>
                <w:lang w:val="ru-RU"/>
              </w:rPr>
              <w:t>S</w:t>
            </w:r>
            <w:r w:rsidRPr="006C0B37">
              <w:rPr>
                <w:lang w:val="ru-RU"/>
              </w:rPr>
              <w:t>killfactory</w:t>
            </w:r>
            <w:r>
              <w:rPr>
                <w:lang w:val="ru-RU"/>
              </w:rPr>
              <w:t xml:space="preserve">, </w:t>
            </w:r>
            <w:r w:rsidRPr="006C0B37">
              <w:rPr>
                <w:lang w:val="ru-RU"/>
              </w:rPr>
              <w:t>emacs</w:t>
            </w:r>
            <w:r>
              <w:rPr>
                <w:lang w:val="ru-RU"/>
              </w:rPr>
              <w:t xml:space="preserve">, </w:t>
            </w:r>
            <w:r w:rsidRPr="006C0B37">
              <w:rPr>
                <w:lang w:val="ru-RU"/>
              </w:rPr>
              <w:t>программирование</w:t>
            </w:r>
            <w:r>
              <w:rPr>
                <w:lang w:val="ru-RU"/>
              </w:rPr>
              <w:t xml:space="preserve">, </w:t>
            </w:r>
            <w:r w:rsidRPr="006C0B37">
              <w:rPr>
                <w:lang w:val="ru-RU"/>
              </w:rPr>
              <w:t>lisp</w:t>
            </w:r>
            <w:r>
              <w:rPr>
                <w:lang w:val="ru-RU"/>
              </w:rPr>
              <w:t xml:space="preserve">, </w:t>
            </w:r>
            <w:r w:rsidRPr="006C0B37">
              <w:rPr>
                <w:lang w:val="ru-RU"/>
              </w:rPr>
              <w:t>ввод</w:t>
            </w:r>
            <w:r>
              <w:rPr>
                <w:lang w:val="ru-RU"/>
              </w:rPr>
              <w:t xml:space="preserve">, </w:t>
            </w:r>
            <w:r w:rsidRPr="006C0B37">
              <w:rPr>
                <w:lang w:val="ru-RU"/>
              </w:rPr>
              <w:t>быстрый ввод</w:t>
            </w:r>
            <w:r>
              <w:rPr>
                <w:lang w:val="ru-RU"/>
              </w:rPr>
              <w:t xml:space="preserve">, </w:t>
            </w:r>
            <w:r w:rsidRPr="006C0B37">
              <w:rPr>
                <w:lang w:val="ru-RU"/>
              </w:rPr>
              <w:t>latex</w:t>
            </w:r>
            <w:r>
              <w:rPr>
                <w:lang w:val="ru-RU"/>
              </w:rPr>
              <w:t xml:space="preserve">, </w:t>
            </w:r>
            <w:r w:rsidRPr="006C0B37">
              <w:rPr>
                <w:lang w:val="ru-RU"/>
              </w:rPr>
              <w:t>математика</w:t>
            </w:r>
            <w:r>
              <w:rPr>
                <w:lang w:val="ru-RU"/>
              </w:rPr>
              <w:t xml:space="preserve">, </w:t>
            </w:r>
            <w:r w:rsidRPr="006C0B37">
              <w:rPr>
                <w:lang w:val="ru-RU"/>
              </w:rPr>
              <w:t>скорость</w:t>
            </w:r>
          </w:p>
          <w:p w14:paraId="3CAF3954" w14:textId="77777777" w:rsidR="006C0B37" w:rsidRDefault="006C0B37" w:rsidP="001D7F5F">
            <w:pPr>
              <w:pStyle w:val="TableContents"/>
              <w:rPr>
                <w:lang w:val="ru-RU"/>
              </w:rPr>
            </w:pPr>
          </w:p>
        </w:tc>
      </w:tr>
      <w:tr w:rsidR="006C0B37" w14:paraId="4C7C6DC2" w14:textId="77777777" w:rsidTr="001D7F5F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254B4B" w14:textId="77777777" w:rsidR="006C0B37" w:rsidRDefault="006C0B37" w:rsidP="001D7F5F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08C64707" w14:textId="3F3B0705" w:rsidR="006C0B37" w:rsidRPr="002B5D30" w:rsidRDefault="006C0B37" w:rsidP="006C0B37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2B5D30">
              <w:rPr>
                <w:rFonts w:eastAsia="Times New Roman" w:cs="Times New Roman"/>
                <w:lang w:val="ru-RU"/>
              </w:rPr>
              <w:t xml:space="preserve">В </w:t>
            </w:r>
            <w:r w:rsidR="002B5D30">
              <w:rPr>
                <w:rFonts w:eastAsia="Times New Roman" w:cs="Times New Roman"/>
              </w:rPr>
              <w:t>Emacs</w:t>
            </w:r>
            <w:r w:rsidR="002B5D30" w:rsidRPr="002B5D30">
              <w:rPr>
                <w:rFonts w:eastAsia="Times New Roman" w:cs="Times New Roman"/>
                <w:lang w:val="ru-RU"/>
              </w:rPr>
              <w:t xml:space="preserve"> </w:t>
            </w:r>
            <w:r w:rsidR="00611595">
              <w:rPr>
                <w:rFonts w:eastAsia="Times New Roman" w:cs="Times New Roman"/>
                <w:lang w:val="ru-RU"/>
              </w:rPr>
              <w:t>объединение нескольких пакетов и библиотек могут создавать мощную базу для вёрстки документов</w:t>
            </w:r>
          </w:p>
          <w:p w14:paraId="5A42BF67" w14:textId="2B6E1CB7" w:rsidR="00B63109" w:rsidRPr="00B63109" w:rsidRDefault="00611595" w:rsidP="00B63109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</w:rPr>
              <w:t>AucTeX</w:t>
            </w:r>
            <w:r w:rsidRPr="00FC4840">
              <w:rPr>
                <w:rFonts w:eastAsia="Times New Roman" w:cs="Times New Roman"/>
                <w:lang w:val="ru-RU"/>
              </w:rPr>
              <w:t xml:space="preserve"> </w:t>
            </w:r>
            <w:r w:rsidR="00FC4840">
              <w:rPr>
                <w:rFonts w:eastAsia="Times New Roman" w:cs="Times New Roman"/>
                <w:lang w:val="uk-UA"/>
              </w:rPr>
              <w:t>имеет обширный набор функций, котор</w:t>
            </w:r>
            <w:r w:rsidR="00FC4840">
              <w:rPr>
                <w:rFonts w:eastAsia="Times New Roman" w:cs="Times New Roman"/>
                <w:lang w:val="ru-RU"/>
              </w:rPr>
              <w:t>ый позволяет сильно экономить время</w:t>
            </w:r>
            <w:r w:rsidR="006C0B37">
              <w:rPr>
                <w:rFonts w:eastAsia="Times New Roman" w:cs="Times New Roman"/>
                <w:lang w:val="ru-RU"/>
              </w:rPr>
              <w:t xml:space="preserve"> </w:t>
            </w:r>
            <w:r w:rsidR="00FC4840">
              <w:rPr>
                <w:rFonts w:eastAsia="Times New Roman" w:cs="Times New Roman"/>
                <w:lang w:val="ru-RU"/>
              </w:rPr>
              <w:t xml:space="preserve">или легче ориентироваться в коде </w:t>
            </w:r>
          </w:p>
          <w:p w14:paraId="405A577E" w14:textId="38551459" w:rsidR="006C0B37" w:rsidRDefault="006C0B37" w:rsidP="001D7F5F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 </w:t>
            </w:r>
            <w:r w:rsidR="009D1E06">
              <w:rPr>
                <w:rFonts w:eastAsia="Times New Roman" w:cs="Times New Roman"/>
                <w:lang w:val="ru-RU"/>
              </w:rPr>
              <w:t xml:space="preserve">В </w:t>
            </w:r>
            <w:r w:rsidR="009D1E06">
              <w:rPr>
                <w:rFonts w:eastAsia="Times New Roman" w:cs="Times New Roman"/>
              </w:rPr>
              <w:t>CDLaTeX</w:t>
            </w:r>
            <w:r w:rsidR="009D1E06">
              <w:rPr>
                <w:rFonts w:eastAsia="Times New Roman" w:cs="Times New Roman"/>
                <w:lang w:val="uk-UA"/>
              </w:rPr>
              <w:t xml:space="preserve"> пользователь </w:t>
            </w:r>
            <w:r w:rsidR="009D1E06">
              <w:rPr>
                <w:rFonts w:eastAsia="Times New Roman" w:cs="Times New Roman"/>
                <w:lang w:val="ru-RU"/>
              </w:rPr>
              <w:t xml:space="preserve">может </w:t>
            </w:r>
            <w:r w:rsidR="00B63109">
              <w:rPr>
                <w:rFonts w:eastAsia="Times New Roman" w:cs="Times New Roman"/>
                <w:lang w:val="ru-RU"/>
              </w:rPr>
              <w:t xml:space="preserve">оориентироваться в тексте при помощи клавиши </w:t>
            </w:r>
            <w:r w:rsidR="00B63109">
              <w:rPr>
                <w:rFonts w:eastAsia="Times New Roman" w:cs="Times New Roman"/>
              </w:rPr>
              <w:t>TAB</w:t>
            </w:r>
            <w:r w:rsidR="00B63109">
              <w:rPr>
                <w:rFonts w:eastAsia="Times New Roman" w:cs="Times New Roman"/>
                <w:lang w:val="ru-RU"/>
              </w:rPr>
              <w:t xml:space="preserve">, а также </w:t>
            </w:r>
            <w:r w:rsidR="009D1E06">
              <w:rPr>
                <w:rFonts w:eastAsia="Times New Roman" w:cs="Times New Roman"/>
                <w:lang w:val="ru-RU"/>
              </w:rPr>
              <w:t>писать греческие символы при помощи комбинации апострофа и буквы латиницы</w:t>
            </w:r>
          </w:p>
          <w:p w14:paraId="37D914DF" w14:textId="543E5DE6" w:rsidR="009D1E06" w:rsidRPr="009D1E06" w:rsidRDefault="009D1E06" w:rsidP="001D7F5F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Встроенная в </w:t>
            </w:r>
            <w:r>
              <w:t>Emacs</w:t>
            </w:r>
            <w:r>
              <w:rPr>
                <w:lang w:val="uk-UA"/>
              </w:rPr>
              <w:t xml:space="preserve"> функция </w:t>
            </w:r>
            <w:r>
              <w:t>orgtbl</w:t>
            </w:r>
            <w:r w:rsidRPr="009D1E06">
              <w:rPr>
                <w:lang w:val="ru-RU"/>
              </w:rPr>
              <w:t>-</w:t>
            </w:r>
            <w:r>
              <w:t>mode</w:t>
            </w:r>
            <w:r w:rsidRPr="009D1E06">
              <w:rPr>
                <w:lang w:val="ru-RU"/>
              </w:rPr>
              <w:t xml:space="preserve"> </w:t>
            </w:r>
            <w:r>
              <w:rPr>
                <w:lang w:val="uk-UA"/>
              </w:rPr>
              <w:t>обеспечивает удобную работу с таблицами и матрицами, и их редактирование</w:t>
            </w:r>
          </w:p>
          <w:p w14:paraId="497299A0" w14:textId="77777777" w:rsidR="006C0B37" w:rsidRDefault="006C0B37" w:rsidP="001D7F5F">
            <w:pPr>
              <w:pStyle w:val="TableContents"/>
              <w:rPr>
                <w:lang w:val="ru-RU"/>
              </w:rPr>
            </w:pPr>
          </w:p>
        </w:tc>
      </w:tr>
      <w:tr w:rsidR="006C0B37" w14:paraId="32113FC3" w14:textId="77777777" w:rsidTr="001D7F5F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C8B9520" w14:textId="77777777" w:rsidR="006C0B37" w:rsidRPr="00616AC6" w:rsidRDefault="006C0B37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1E4CACF" w14:textId="082834E3" w:rsidR="006C0B37" w:rsidRPr="00A4477D" w:rsidRDefault="00A4477D" w:rsidP="006C0B37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A4477D">
              <w:rPr>
                <w:lang w:val="ru-RU"/>
              </w:rPr>
              <w:t xml:space="preserve">Благодаря библиотекам </w:t>
            </w:r>
            <w:r w:rsidRPr="00A4477D">
              <w:t>Emacs</w:t>
            </w:r>
            <w:r w:rsidRPr="00A4477D">
              <w:rPr>
                <w:lang w:val="uk-UA"/>
              </w:rPr>
              <w:t xml:space="preserve"> набор </w:t>
            </w:r>
            <w:r>
              <w:rPr>
                <w:lang w:val="uk-UA"/>
              </w:rPr>
              <w:t xml:space="preserve">математических формул </w:t>
            </w:r>
            <w:r>
              <w:rPr>
                <w:lang w:val="ru-RU"/>
              </w:rPr>
              <w:t>или символов становится гораздо проще</w:t>
            </w:r>
          </w:p>
          <w:p w14:paraId="71454D66" w14:textId="6C2C53F0" w:rsidR="006C0B37" w:rsidRDefault="00F8290D" w:rsidP="006C0B37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t>AucTeX</w:t>
            </w:r>
            <w:r>
              <w:rPr>
                <w:lang w:val="uk-UA"/>
              </w:rPr>
              <w:t xml:space="preserve"> позволяет заменять математические символы на эквивалентные символы Юникода (Например, при написании греческих символов)</w:t>
            </w:r>
          </w:p>
          <w:p w14:paraId="0AB738F8" w14:textId="04FCF91C" w:rsidR="006C0B37" w:rsidRDefault="00C36D01" w:rsidP="006C0B37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Emacs</w:t>
            </w:r>
            <w:r w:rsidRPr="00C36D01">
              <w:rPr>
                <w:lang w:val="ru-RU"/>
              </w:rPr>
              <w:t xml:space="preserve"> </w:t>
            </w:r>
            <w:r>
              <w:rPr>
                <w:lang w:val="uk-UA"/>
              </w:rPr>
              <w:t>есть полноценн</w:t>
            </w:r>
            <w:r>
              <w:rPr>
                <w:lang w:val="ru-RU"/>
              </w:rPr>
              <w:t>ый калькулятор, который позволяет выполнять множество вычислительных действий, вплоть до работы с матрицами или многочленами Тейлора</w:t>
            </w:r>
          </w:p>
        </w:tc>
      </w:tr>
      <w:tr w:rsidR="006C0B37" w14:paraId="4C315072" w14:textId="77777777" w:rsidTr="001D7F5F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7E21F" w14:textId="77777777" w:rsidR="006C0B37" w:rsidRPr="00616AC6" w:rsidRDefault="006C0B37" w:rsidP="001D7F5F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13AA7A3" w14:textId="7D620756" w:rsidR="006C0B37" w:rsidRDefault="00FC4840" w:rsidP="006C0B37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Обширный набор библиотек даёт сильную нагрузку</w:t>
            </w:r>
          </w:p>
          <w:p w14:paraId="023DF308" w14:textId="60BFAE08" w:rsidR="006C0B37" w:rsidRDefault="00FC4840" w:rsidP="006C0B37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На изучения функционала и особенностей пакетов и библиотек нужно уделять время</w:t>
            </w:r>
          </w:p>
          <w:p w14:paraId="1DA13314" w14:textId="04934F72" w:rsidR="006C0B37" w:rsidRPr="00616AC6" w:rsidRDefault="006C0B37" w:rsidP="006C0B37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C4840">
              <w:rPr>
                <w:rFonts w:eastAsia="Times New Roman" w:cs="Times New Roman"/>
                <w:lang w:val="ru-RU"/>
              </w:rPr>
              <w:t>Важно понимать, какие библиотеки или пакеты лучше использовать в той или иной ситуации</w:t>
            </w:r>
          </w:p>
        </w:tc>
      </w:tr>
      <w:tr w:rsidR="006C0B37" w14:paraId="5662FBDE" w14:textId="77777777" w:rsidTr="001D7F5F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80F84" w14:textId="77777777" w:rsidR="006C0B37" w:rsidRDefault="006C0B37" w:rsidP="001D7F5F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53A7F638" w14:textId="77777777" w:rsidR="006C0B37" w:rsidRDefault="006C0B37" w:rsidP="001D7F5F">
            <w:pPr>
              <w:pStyle w:val="TableContents"/>
              <w:rPr>
                <w:b/>
                <w:bCs/>
                <w:lang w:val="ru-RU"/>
              </w:rPr>
            </w:pPr>
          </w:p>
          <w:p w14:paraId="6D9DB62E" w14:textId="77777777" w:rsidR="006C0B37" w:rsidRDefault="006C0B37" w:rsidP="001D7F5F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2E6568EA" w14:textId="77777777" w:rsidR="006C0B37" w:rsidRPr="00616AC6" w:rsidRDefault="006C0B37" w:rsidP="006C0B37">
      <w:pPr>
        <w:pStyle w:val="Standard"/>
        <w:rPr>
          <w:lang w:val="ru-RU"/>
        </w:rPr>
      </w:pPr>
    </w:p>
    <w:p w14:paraId="1E09B335" w14:textId="77777777" w:rsidR="002B5100" w:rsidRPr="006C0B37" w:rsidRDefault="002B5100">
      <w:pPr>
        <w:rPr>
          <w:lang w:val="ru-RU"/>
        </w:rPr>
      </w:pPr>
    </w:p>
    <w:sectPr w:rsidR="002B5100" w:rsidRPr="006C0B37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33B2" w14:textId="77777777" w:rsidR="00D62C4C" w:rsidRDefault="00D62C4C" w:rsidP="006C0B37">
      <w:r>
        <w:separator/>
      </w:r>
    </w:p>
  </w:endnote>
  <w:endnote w:type="continuationSeparator" w:id="0">
    <w:p w14:paraId="7D35ABB0" w14:textId="77777777" w:rsidR="00D62C4C" w:rsidRDefault="00D62C4C" w:rsidP="006C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0D47" w14:textId="77777777" w:rsidR="00D62C4C" w:rsidRDefault="00D62C4C" w:rsidP="006C0B37">
      <w:r>
        <w:separator/>
      </w:r>
    </w:p>
  </w:footnote>
  <w:footnote w:type="continuationSeparator" w:id="0">
    <w:p w14:paraId="397D266E" w14:textId="77777777" w:rsidR="00D62C4C" w:rsidRDefault="00D62C4C" w:rsidP="006C0B37">
      <w:r>
        <w:continuationSeparator/>
      </w:r>
    </w:p>
  </w:footnote>
  <w:footnote w:id="1">
    <w:p w14:paraId="037696C1" w14:textId="77777777" w:rsidR="006C0B37" w:rsidRPr="00616AC6" w:rsidRDefault="006C0B37" w:rsidP="006C0B37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004964306">
    <w:abstractNumId w:val="0"/>
  </w:num>
  <w:num w:numId="2" w16cid:durableId="1665671227">
    <w:abstractNumId w:val="1"/>
  </w:num>
  <w:num w:numId="3" w16cid:durableId="88637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00"/>
    <w:rsid w:val="002B5100"/>
    <w:rsid w:val="002B5D30"/>
    <w:rsid w:val="00611595"/>
    <w:rsid w:val="006C0B37"/>
    <w:rsid w:val="009D1E06"/>
    <w:rsid w:val="00A4477D"/>
    <w:rsid w:val="00B63109"/>
    <w:rsid w:val="00C36D01"/>
    <w:rsid w:val="00D62C4C"/>
    <w:rsid w:val="00F8290D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DA90"/>
  <w15:chartTrackingRefBased/>
  <w15:docId w15:val="{3106EFCA-088C-40DE-B8BC-8E272469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B37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6C0B37"/>
    <w:rPr>
      <w:vertAlign w:val="superscript"/>
    </w:rPr>
  </w:style>
  <w:style w:type="character" w:styleId="a4">
    <w:name w:val="Hyperlink"/>
    <w:rsid w:val="006C0B37"/>
    <w:rPr>
      <w:color w:val="0563C1"/>
      <w:u w:val="single"/>
    </w:rPr>
  </w:style>
  <w:style w:type="paragraph" w:customStyle="1" w:styleId="Standard">
    <w:name w:val="Standard"/>
    <w:rsid w:val="006C0B37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6C0B37"/>
    <w:pPr>
      <w:suppressLineNumbers/>
    </w:pPr>
  </w:style>
  <w:style w:type="paragraph" w:styleId="a5">
    <w:name w:val="footnote text"/>
    <w:basedOn w:val="a"/>
    <w:link w:val="a6"/>
    <w:rsid w:val="006C0B37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6C0B37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a7">
    <w:name w:val="Normal (Web)"/>
    <w:basedOn w:val="a"/>
    <w:rsid w:val="006C0B37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8</cp:revision>
  <dcterms:created xsi:type="dcterms:W3CDTF">2023-01-22T09:27:00Z</dcterms:created>
  <dcterms:modified xsi:type="dcterms:W3CDTF">2023-01-22T10:15:00Z</dcterms:modified>
</cp:coreProperties>
</file>