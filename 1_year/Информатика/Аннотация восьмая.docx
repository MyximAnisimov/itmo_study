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830D" w14:textId="77777777" w:rsidR="00BD6340" w:rsidRPr="00616AC6" w:rsidRDefault="00BD6340" w:rsidP="00BD634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1203E66" w14:textId="77777777" w:rsidR="00BD6340" w:rsidRDefault="00BD6340" w:rsidP="00BD634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D069D21" w14:textId="46328A7E" w:rsidR="00BD6340" w:rsidRPr="00616AC6" w:rsidRDefault="00BD6340" w:rsidP="00BD6340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</w:t>
      </w:r>
      <w:r w:rsidR="00F15088">
        <w:rPr>
          <w:lang w:val="ru-RU"/>
        </w:rPr>
        <w:t xml:space="preserve"> 20.12.2022</w:t>
      </w:r>
      <w:r>
        <w:rPr>
          <w:lang w:val="ru-RU"/>
        </w:rPr>
        <w:tab/>
        <w:t xml:space="preserve">Номер прошедшей лекции: </w:t>
      </w:r>
      <w:r w:rsidR="00F15088">
        <w:rPr>
          <w:lang w:val="ru-RU"/>
        </w:rPr>
        <w:t>№8</w:t>
      </w:r>
      <w:r>
        <w:rPr>
          <w:lang w:val="ru-RU"/>
        </w:rPr>
        <w:tab/>
        <w:t xml:space="preserve">Дата сдачи: </w:t>
      </w:r>
      <w:r w:rsidR="00F15088">
        <w:rPr>
          <w:lang w:val="ru-RU"/>
        </w:rPr>
        <w:t>22.01.2023</w:t>
      </w:r>
    </w:p>
    <w:p w14:paraId="61C6DF2A" w14:textId="77777777" w:rsidR="00BD6340" w:rsidRDefault="00BD6340" w:rsidP="00BD6340">
      <w:pPr>
        <w:pStyle w:val="Standard"/>
        <w:jc w:val="center"/>
        <w:rPr>
          <w:lang w:val="ru-RU"/>
        </w:rPr>
      </w:pPr>
    </w:p>
    <w:p w14:paraId="256C48D8" w14:textId="760B236F" w:rsidR="00BD6340" w:rsidRPr="00616AC6" w:rsidRDefault="00BD6340" w:rsidP="00BD634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15088">
        <w:rPr>
          <w:u w:val="single"/>
          <w:lang w:val="ru-RU"/>
        </w:rPr>
        <w:t>Анисимов Максим Дмитриевич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15088">
        <w:rPr>
          <w:i/>
          <w:u w:val="single"/>
        </w:rPr>
        <w:t>P</w:t>
      </w:r>
      <w:r w:rsidR="00F15088" w:rsidRPr="00F15088">
        <w:rPr>
          <w:i/>
          <w:u w:val="single"/>
          <w:lang w:val="ru-RU"/>
        </w:rPr>
        <w:t>3133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633403D" w14:textId="77777777" w:rsidR="00BD6340" w:rsidRPr="00616AC6" w:rsidRDefault="00BD6340" w:rsidP="00BD634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7343FB9" w14:textId="77777777" w:rsidR="00BD6340" w:rsidRDefault="00BD6340" w:rsidP="00BD634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D6340" w:rsidRPr="007A5C65" w14:paraId="207DA644" w14:textId="77777777" w:rsidTr="001D7F5F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7D74B2" w14:textId="77777777" w:rsidR="00BD6340" w:rsidRPr="007A5C65" w:rsidRDefault="00BD6340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69F2BE5B" w14:textId="0348DFBF" w:rsidR="00BD6340" w:rsidRPr="007A5C65" w:rsidRDefault="007A5C65" w:rsidP="001D7F5F">
            <w:pPr>
              <w:pStyle w:val="TableContents"/>
              <w:rPr>
                <w:lang w:val="ru-RU"/>
              </w:rPr>
            </w:pPr>
            <w:r w:rsidRPr="007A5C65">
              <w:rPr>
                <w:lang w:val="ru-RU"/>
              </w:rPr>
              <w:t>Проба еще 5 платформ для вебинаров</w:t>
            </w:r>
          </w:p>
        </w:tc>
      </w:tr>
      <w:tr w:rsidR="00BD6340" w14:paraId="1F093944" w14:textId="77777777" w:rsidTr="001D7F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04630" w14:textId="77777777" w:rsidR="00BD6340" w:rsidRDefault="00BD6340" w:rsidP="001D7F5F">
            <w:pPr>
              <w:pStyle w:val="a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B715DD9" w14:textId="452CA53E" w:rsidR="00BD6340" w:rsidRPr="00616AC6" w:rsidRDefault="007A5C65" w:rsidP="001D7F5F">
            <w:pPr>
              <w:pStyle w:val="TableContents"/>
              <w:jc w:val="both"/>
              <w:rPr>
                <w:lang w:val="ru-RU"/>
              </w:rPr>
            </w:pPr>
            <w:r w:rsidRPr="007A5C65">
              <w:rPr>
                <w:i/>
                <w:lang w:val="ru-RU"/>
              </w:rPr>
              <w:t>Leader-bot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2A59CC" w14:textId="77777777" w:rsidR="00BD6340" w:rsidRPr="00616AC6" w:rsidRDefault="00BD6340" w:rsidP="001D7F5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EC3CCA3" w14:textId="77777777" w:rsidR="00BD6340" w:rsidRPr="00616AC6" w:rsidRDefault="00BD6340" w:rsidP="001D7F5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14:paraId="788E67C5" w14:textId="7497348A" w:rsidR="00BD6340" w:rsidRDefault="00BD6340" w:rsidP="001D7F5F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7A5C65">
              <w:t>21</w:t>
            </w:r>
            <w:r>
              <w:rPr>
                <w:lang w:val="ru-RU"/>
              </w:rPr>
              <w:t>"</w:t>
            </w:r>
            <w:r w:rsidR="007A5C65">
              <w:rPr>
                <w:lang w:val="uk-UA"/>
              </w:rPr>
              <w:t xml:space="preserve">мая </w:t>
            </w:r>
            <w:r>
              <w:rPr>
                <w:lang w:val="ru-RU"/>
              </w:rPr>
              <w:t>20</w:t>
            </w:r>
            <w:r w:rsidR="007A5C65">
              <w:rPr>
                <w:lang w:val="ru-RU"/>
              </w:rPr>
              <w:t>20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2FF99D" w14:textId="77777777" w:rsidR="00BD6340" w:rsidRDefault="00BD6340" w:rsidP="001D7F5F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D87B80D" w14:textId="77777777" w:rsidR="00BD6340" w:rsidRDefault="00BD6340" w:rsidP="001D7F5F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AACB786" w14:textId="1FD28D17" w:rsidR="00BD6340" w:rsidRDefault="007A5C65" w:rsidP="001D7F5F">
            <w:pPr>
              <w:pStyle w:val="TableContents"/>
              <w:jc w:val="center"/>
            </w:pPr>
            <w:r>
              <w:rPr>
                <w:lang w:val="ru-RU"/>
              </w:rPr>
              <w:t>1451</w:t>
            </w:r>
          </w:p>
        </w:tc>
      </w:tr>
      <w:tr w:rsidR="00BD6340" w14:paraId="3471709E" w14:textId="77777777" w:rsidTr="001D7F5F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E6B846" w14:textId="77777777" w:rsidR="00BD6340" w:rsidRPr="00616AC6" w:rsidRDefault="00BD6340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113835B7" w14:textId="689145AE" w:rsidR="00BD6340" w:rsidRPr="00616AC6" w:rsidRDefault="004E3FD9" w:rsidP="001D7F5F">
            <w:pPr>
              <w:pStyle w:val="TableContents"/>
              <w:rPr>
                <w:lang w:val="ru-RU"/>
              </w:rPr>
            </w:pPr>
            <w:r w:rsidRPr="004E3FD9">
              <w:rPr>
                <w:bCs/>
                <w:i/>
                <w:lang w:val="ru-RU"/>
              </w:rPr>
              <w:t>https://habr.com/ru/company/leader-id/blog/502954/</w:t>
            </w:r>
          </w:p>
        </w:tc>
      </w:tr>
      <w:tr w:rsidR="00BD6340" w14:paraId="095C9D95" w14:textId="77777777" w:rsidTr="001D7F5F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B60162" w14:textId="3D70F353" w:rsidR="00BD6340" w:rsidRPr="00FF68E9" w:rsidRDefault="00BD6340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76002EB" w14:textId="1654B962" w:rsidR="00BD6340" w:rsidRDefault="00FF68E9" w:rsidP="001D7F5F">
            <w:pPr>
              <w:pStyle w:val="TableContents"/>
              <w:rPr>
                <w:lang w:val="ru-RU"/>
              </w:rPr>
            </w:pPr>
            <w:r w:rsidRPr="00FF68E9">
              <w:rPr>
                <w:lang w:val="ru-RU"/>
              </w:rPr>
              <w:t>вебинары</w:t>
            </w:r>
          </w:p>
        </w:tc>
      </w:tr>
      <w:tr w:rsidR="00BD6340" w14:paraId="1774EAC6" w14:textId="77777777" w:rsidTr="001D7F5F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6170C" w14:textId="77777777" w:rsidR="00BD6340" w:rsidRDefault="00BD6340" w:rsidP="001D7F5F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77F10DD" w14:textId="2DEFA744" w:rsidR="00BD6340" w:rsidRPr="00FF68E9" w:rsidRDefault="00BD6340" w:rsidP="00BD6340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F68E9">
              <w:rPr>
                <w:rFonts w:eastAsia="Times New Roman" w:cs="Times New Roman"/>
                <w:lang w:val="ru-RU"/>
              </w:rPr>
              <w:t>Практически во всех вебинарах, представленных в статье, присутствуют основные функции, необходимые для полноценной работы, но решающим фактором в выборе пользователя остаётся интерфейс</w:t>
            </w:r>
          </w:p>
          <w:p w14:paraId="30B6982C" w14:textId="09828C0D" w:rsidR="00BD6340" w:rsidRPr="00FF68E9" w:rsidRDefault="00BD6340" w:rsidP="00BD6340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4F1E69">
              <w:rPr>
                <w:rFonts w:eastAsia="Times New Roman" w:cs="Times New Roman"/>
                <w:lang w:val="ru-RU"/>
              </w:rPr>
              <w:t>Основными ограничениями в бесплатных версиях программ являются количество участников и время работы</w:t>
            </w:r>
          </w:p>
          <w:p w14:paraId="3147F5B9" w14:textId="019CC21D" w:rsidR="00BD6340" w:rsidRDefault="00BD6340" w:rsidP="001D7F5F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 </w:t>
            </w:r>
            <w:r w:rsidR="001425FA">
              <w:rPr>
                <w:rFonts w:eastAsia="Times New Roman" w:cs="Times New Roman"/>
                <w:lang w:val="ru-RU"/>
              </w:rPr>
              <w:t>Каждая платформа для вебинаров предоставляет свой перечень инструментов для работы (</w:t>
            </w:r>
            <w:r w:rsidR="00AA28A1">
              <w:rPr>
                <w:lang w:val="ru-RU"/>
              </w:rPr>
              <w:t>Например: трансляция видео с Ютуб, бот-помошник, редактор математических формул и тд)</w:t>
            </w:r>
          </w:p>
          <w:p w14:paraId="75CF9538" w14:textId="1A85A18E" w:rsidR="000341FE" w:rsidRPr="00AA28A1" w:rsidRDefault="000341FE" w:rsidP="001D7F5F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основном, вебинары делятся на два типа: созданные с нуля и сделанные уже на существующей платформе</w:t>
            </w:r>
          </w:p>
          <w:p w14:paraId="30AA7C72" w14:textId="77777777" w:rsidR="00BD6340" w:rsidRDefault="00BD6340" w:rsidP="001D7F5F">
            <w:pPr>
              <w:pStyle w:val="TableContents"/>
              <w:rPr>
                <w:lang w:val="ru-RU"/>
              </w:rPr>
            </w:pPr>
          </w:p>
        </w:tc>
      </w:tr>
      <w:tr w:rsidR="00BD6340" w14:paraId="7ABF36A7" w14:textId="77777777" w:rsidTr="001D7F5F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B5F5ABC" w14:textId="77777777" w:rsidR="00BD6340" w:rsidRPr="00616AC6" w:rsidRDefault="00BD6340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428CFF7" w14:textId="3B878DB2" w:rsidR="00BD6340" w:rsidRDefault="00B46D23" w:rsidP="00BD634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uk-UA"/>
              </w:rPr>
              <w:t xml:space="preserve">вебинаре </w:t>
            </w:r>
            <w:r>
              <w:t>GoToWebinar</w:t>
            </w:r>
            <w:r w:rsidRPr="00B46D23">
              <w:rPr>
                <w:lang w:val="ru-RU"/>
              </w:rPr>
              <w:t xml:space="preserve"> </w:t>
            </w:r>
            <w:r>
              <w:rPr>
                <w:lang w:val="uk-UA"/>
              </w:rPr>
              <w:t>есть удобн</w:t>
            </w:r>
            <w:r>
              <w:rPr>
                <w:lang w:val="ru-RU"/>
              </w:rPr>
              <w:t>ые инструменты для совместной работы: голосовой, текстовый чат, совместное рисование, участники могут виртуально поднять руку</w:t>
            </w:r>
          </w:p>
          <w:p w14:paraId="7CBEFF55" w14:textId="19832ECC" w:rsidR="00BD6340" w:rsidRDefault="00B46D23" w:rsidP="00BD634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Платформа </w:t>
            </w:r>
            <w:r>
              <w:t>MeetHub</w:t>
            </w:r>
            <w:r w:rsidRPr="00B46D23">
              <w:rPr>
                <w:lang w:val="ru-RU"/>
              </w:rPr>
              <w:t xml:space="preserve"> </w:t>
            </w:r>
            <w:r>
              <w:rPr>
                <w:lang w:val="uk-UA"/>
              </w:rPr>
              <w:t>предоставляет площадку</w:t>
            </w:r>
            <w:r w:rsidR="007E025F">
              <w:rPr>
                <w:lang w:val="uk-UA"/>
              </w:rPr>
              <w:t xml:space="preserve"> с минималистичным интерфейсом</w:t>
            </w:r>
            <w:r>
              <w:rPr>
                <w:lang w:val="uk-UA"/>
              </w:rPr>
              <w:t xml:space="preserve">, </w:t>
            </w:r>
            <w:r>
              <w:rPr>
                <w:lang w:val="ru-RU"/>
              </w:rPr>
              <w:t>где можно показывать презентации</w:t>
            </w:r>
            <w:r w:rsidR="007E025F">
              <w:rPr>
                <w:lang w:val="ru-RU"/>
              </w:rPr>
              <w:t>, использовать совместную доску для рисования, а сама площадка быстро обрабатывает видео</w:t>
            </w:r>
          </w:p>
          <w:p w14:paraId="1991C2BF" w14:textId="77777777" w:rsidR="00BD6340" w:rsidRDefault="0077240C" w:rsidP="00BD634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Облачный сервис </w:t>
            </w:r>
            <w:r>
              <w:t>LiveWebinar</w:t>
            </w:r>
            <w:r w:rsidRPr="0077240C">
              <w:rPr>
                <w:lang w:val="ru-RU"/>
              </w:rPr>
              <w:t xml:space="preserve"> </w:t>
            </w:r>
            <w:r>
              <w:rPr>
                <w:lang w:val="uk-UA"/>
              </w:rPr>
              <w:t>поддерживает р</w:t>
            </w:r>
            <w:r>
              <w:rPr>
                <w:lang w:val="ru-RU"/>
              </w:rPr>
              <w:t xml:space="preserve">усский язык, имеет макет расположения элементов интерфейса. Также есть возможность транслировать свой экран, видео с Ютуб, предоставлять различные права </w:t>
            </w:r>
            <w:r w:rsidR="0070528A">
              <w:rPr>
                <w:lang w:val="ru-RU"/>
              </w:rPr>
              <w:t>пользователям</w:t>
            </w:r>
          </w:p>
          <w:p w14:paraId="46566075" w14:textId="4D64B2DD" w:rsidR="0070528A" w:rsidRDefault="0070528A" w:rsidP="00BD6340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uk-UA"/>
              </w:rPr>
              <w:t xml:space="preserve">В </w:t>
            </w:r>
            <w:r>
              <w:t>Pruffme</w:t>
            </w:r>
            <w:r>
              <w:rPr>
                <w:lang w:val="ru-RU"/>
              </w:rPr>
              <w:t xml:space="preserve"> есть редактор математических формул, где можно создавать различные математические или физические уравнения</w:t>
            </w:r>
          </w:p>
        </w:tc>
      </w:tr>
      <w:tr w:rsidR="00BD6340" w14:paraId="4D429B4A" w14:textId="77777777" w:rsidTr="001D7F5F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8FD2" w14:textId="77777777" w:rsidR="00BD6340" w:rsidRPr="00616AC6" w:rsidRDefault="00BD6340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EBA152C" w14:textId="182A54B6" w:rsidR="00BD6340" w:rsidRDefault="0070528A" w:rsidP="00BD6340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GoToWebinar</w:t>
            </w:r>
            <w:r w:rsidRPr="0070528A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имеются проблемы с работой с телефона, некоторые функции перестают адекватно функцонировать</w:t>
            </w:r>
          </w:p>
          <w:p w14:paraId="73CB276D" w14:textId="622BF5D7" w:rsidR="00BD6340" w:rsidRDefault="005246AB" w:rsidP="00BD6340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uk-UA"/>
              </w:rPr>
              <w:t xml:space="preserve">В </w:t>
            </w:r>
            <w:r>
              <w:t>MeetHub</w:t>
            </w:r>
            <w:r>
              <w:rPr>
                <w:lang w:val="uk-UA"/>
              </w:rPr>
              <w:t xml:space="preserve"> отсутствует </w:t>
            </w:r>
            <w:r>
              <w:rPr>
                <w:lang w:val="ru-RU"/>
              </w:rPr>
              <w:t>функция записи трансляции и функция приглашения участников</w:t>
            </w:r>
          </w:p>
          <w:p w14:paraId="0E1A8BDF" w14:textId="77777777" w:rsidR="00BD6340" w:rsidRPr="00245130" w:rsidRDefault="00BD6340" w:rsidP="00BD6340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245130">
              <w:rPr>
                <w:rFonts w:eastAsia="Times New Roman" w:cs="Times New Roman"/>
                <w:lang w:val="ru-RU"/>
              </w:rPr>
              <w:t xml:space="preserve">В </w:t>
            </w:r>
            <w:r w:rsidR="00245130">
              <w:rPr>
                <w:rFonts w:eastAsia="Times New Roman" w:cs="Times New Roman"/>
              </w:rPr>
              <w:t>LiveWebinar</w:t>
            </w:r>
            <w:r w:rsidR="00245130" w:rsidRPr="00245130">
              <w:rPr>
                <w:rFonts w:eastAsia="Times New Roman" w:cs="Times New Roman"/>
                <w:lang w:val="ru-RU"/>
              </w:rPr>
              <w:t xml:space="preserve"> </w:t>
            </w:r>
            <w:r w:rsidR="00245130">
              <w:rPr>
                <w:rFonts w:eastAsia="Times New Roman" w:cs="Times New Roman"/>
                <w:lang w:val="uk-UA"/>
              </w:rPr>
              <w:t>качество картинки камер пользователей сильно снижается, а также тариф</w:t>
            </w:r>
            <w:r w:rsidR="00245130">
              <w:rPr>
                <w:rFonts w:eastAsia="Times New Roman" w:cs="Times New Roman"/>
                <w:lang w:val="ru-RU"/>
              </w:rPr>
              <w:t>ный план на 500 участников стоит 119 долларов в месяц</w:t>
            </w:r>
          </w:p>
          <w:p w14:paraId="53B476E9" w14:textId="3EDAA292" w:rsidR="00245130" w:rsidRPr="00616AC6" w:rsidRDefault="00245130" w:rsidP="00BD6340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t>PruffMe</w:t>
            </w:r>
            <w:r w:rsidRPr="00245130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имеет </w:t>
            </w:r>
            <w:r>
              <w:rPr>
                <w:lang w:val="ru-RU"/>
              </w:rPr>
              <w:t>достаточно сложный интерфейс, максимальное число спикеров – 10 (В платной версии)</w:t>
            </w:r>
          </w:p>
        </w:tc>
      </w:tr>
      <w:tr w:rsidR="00BD6340" w14:paraId="344A1682" w14:textId="77777777" w:rsidTr="001D7F5F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C4D23" w14:textId="77777777" w:rsidR="00BD6340" w:rsidRDefault="00BD6340" w:rsidP="001D7F5F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7D37F6BA" w14:textId="77777777" w:rsidR="00BD6340" w:rsidRDefault="00BD6340" w:rsidP="001D7F5F">
            <w:pPr>
              <w:pStyle w:val="TableContents"/>
              <w:rPr>
                <w:b/>
                <w:bCs/>
                <w:lang w:val="ru-RU"/>
              </w:rPr>
            </w:pPr>
          </w:p>
          <w:p w14:paraId="6701348E" w14:textId="77777777" w:rsidR="00BD6340" w:rsidRDefault="00BD6340" w:rsidP="001D7F5F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194E5AC9" w14:textId="77777777" w:rsidR="00BD6340" w:rsidRPr="00616AC6" w:rsidRDefault="00BD6340" w:rsidP="00BD6340">
      <w:pPr>
        <w:pStyle w:val="Standard"/>
        <w:rPr>
          <w:lang w:val="ru-RU"/>
        </w:rPr>
      </w:pPr>
    </w:p>
    <w:p w14:paraId="0BE71A18" w14:textId="77777777" w:rsidR="00E03876" w:rsidRPr="00BD6340" w:rsidRDefault="00E03876">
      <w:pPr>
        <w:rPr>
          <w:lang w:val="ru-RU"/>
        </w:rPr>
      </w:pPr>
    </w:p>
    <w:sectPr w:rsidR="00E03876" w:rsidRPr="00BD634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6A11" w14:textId="77777777" w:rsidR="00F80EBC" w:rsidRDefault="00F80EBC" w:rsidP="00BD6340">
      <w:r>
        <w:separator/>
      </w:r>
    </w:p>
  </w:endnote>
  <w:endnote w:type="continuationSeparator" w:id="0">
    <w:p w14:paraId="3514DB97" w14:textId="77777777" w:rsidR="00F80EBC" w:rsidRDefault="00F80EBC" w:rsidP="00BD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4E3A" w14:textId="77777777" w:rsidR="00F80EBC" w:rsidRDefault="00F80EBC" w:rsidP="00BD6340">
      <w:r>
        <w:separator/>
      </w:r>
    </w:p>
  </w:footnote>
  <w:footnote w:type="continuationSeparator" w:id="0">
    <w:p w14:paraId="4866F0CE" w14:textId="77777777" w:rsidR="00F80EBC" w:rsidRDefault="00F80EBC" w:rsidP="00BD6340">
      <w:r>
        <w:continuationSeparator/>
      </w:r>
    </w:p>
  </w:footnote>
  <w:footnote w:id="1">
    <w:p w14:paraId="6DFD9786" w14:textId="77777777" w:rsidR="00BD6340" w:rsidRPr="00616AC6" w:rsidRDefault="00BD6340" w:rsidP="00BD6340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883563601">
    <w:abstractNumId w:val="0"/>
  </w:num>
  <w:num w:numId="2" w16cid:durableId="2047293329">
    <w:abstractNumId w:val="1"/>
  </w:num>
  <w:num w:numId="3" w16cid:durableId="1920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76"/>
    <w:rsid w:val="000341FE"/>
    <w:rsid w:val="001425FA"/>
    <w:rsid w:val="00245130"/>
    <w:rsid w:val="004E3FD9"/>
    <w:rsid w:val="004F1E69"/>
    <w:rsid w:val="005246AB"/>
    <w:rsid w:val="0070528A"/>
    <w:rsid w:val="0077240C"/>
    <w:rsid w:val="007A5C65"/>
    <w:rsid w:val="007E025F"/>
    <w:rsid w:val="00AA28A1"/>
    <w:rsid w:val="00B46D23"/>
    <w:rsid w:val="00BD6340"/>
    <w:rsid w:val="00E03876"/>
    <w:rsid w:val="00F15088"/>
    <w:rsid w:val="00F80EBC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01EA"/>
  <w15:chartTrackingRefBased/>
  <w15:docId w15:val="{3D16B9F8-6130-4AA0-8427-A3585F22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34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BD6340"/>
    <w:rPr>
      <w:vertAlign w:val="superscript"/>
    </w:rPr>
  </w:style>
  <w:style w:type="character" w:styleId="a4">
    <w:name w:val="Hyperlink"/>
    <w:rsid w:val="00BD6340"/>
    <w:rPr>
      <w:color w:val="0563C1"/>
      <w:u w:val="single"/>
    </w:rPr>
  </w:style>
  <w:style w:type="paragraph" w:customStyle="1" w:styleId="Standard">
    <w:name w:val="Standard"/>
    <w:rsid w:val="00BD634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BD6340"/>
    <w:pPr>
      <w:suppressLineNumbers/>
    </w:pPr>
  </w:style>
  <w:style w:type="paragraph" w:styleId="a5">
    <w:name w:val="footnote text"/>
    <w:basedOn w:val="a"/>
    <w:link w:val="a6"/>
    <w:rsid w:val="00BD6340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D634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a7">
    <w:name w:val="Normal (Web)"/>
    <w:basedOn w:val="a"/>
    <w:rsid w:val="00BD634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9</cp:revision>
  <dcterms:created xsi:type="dcterms:W3CDTF">2023-01-22T11:22:00Z</dcterms:created>
  <dcterms:modified xsi:type="dcterms:W3CDTF">2023-01-22T13:27:00Z</dcterms:modified>
</cp:coreProperties>
</file>